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F5" w:rsidRDefault="001324F5">
      <w:pPr>
        <w:pStyle w:val="Body"/>
        <w:jc w:val="center"/>
      </w:pPr>
      <w:r>
        <w:t>Instructions</w:t>
      </w:r>
    </w:p>
    <w:p w:rsidR="001324F5" w:rsidRDefault="001324F5">
      <w:pPr>
        <w:pStyle w:val="Body"/>
        <w:jc w:val="center"/>
      </w:pPr>
    </w:p>
    <w:p w:rsidR="001324F5" w:rsidRDefault="001324F5">
      <w:pPr>
        <w:pStyle w:val="Body"/>
        <w:numPr>
          <w:ilvl w:val="0"/>
          <w:numId w:val="1"/>
        </w:numPr>
        <w:ind w:hanging="260"/>
      </w:pPr>
      <w:r>
        <w:t xml:space="preserve"> Spell check this paper</w:t>
      </w:r>
    </w:p>
    <w:p w:rsidR="001324F5" w:rsidRDefault="001324F5">
      <w:pPr>
        <w:pStyle w:val="Body"/>
        <w:numPr>
          <w:ilvl w:val="0"/>
          <w:numId w:val="2"/>
        </w:numPr>
        <w:ind w:hanging="260"/>
      </w:pPr>
      <w:r>
        <w:t xml:space="preserve">Put the tile </w:t>
      </w:r>
      <w:r w:rsidR="00E407A9">
        <w:t>of the paper in 16 point font and center it.</w:t>
      </w:r>
    </w:p>
    <w:p w:rsidR="001324F5" w:rsidRDefault="001324F5">
      <w:pPr>
        <w:pStyle w:val="Body"/>
        <w:numPr>
          <w:ilvl w:val="0"/>
          <w:numId w:val="3"/>
        </w:numPr>
        <w:ind w:hanging="260"/>
      </w:pPr>
      <w:r>
        <w:t xml:space="preserve">Double space the document </w:t>
      </w:r>
    </w:p>
    <w:p w:rsidR="001324F5" w:rsidRDefault="001324F5">
      <w:pPr>
        <w:pStyle w:val="Body"/>
        <w:numPr>
          <w:ilvl w:val="0"/>
          <w:numId w:val="4"/>
        </w:numPr>
        <w:ind w:hanging="260"/>
      </w:pPr>
      <w:r>
        <w:t xml:space="preserve">Insert a page break </w:t>
      </w:r>
      <w:r w:rsidR="00E407A9">
        <w:t xml:space="preserve">by hitting control-enter </w:t>
      </w:r>
      <w:r>
        <w:t>after these instructions</w:t>
      </w:r>
    </w:p>
    <w:p w:rsidR="00E407A9" w:rsidRDefault="001324F5">
      <w:pPr>
        <w:pStyle w:val="Body"/>
        <w:numPr>
          <w:ilvl w:val="0"/>
          <w:numId w:val="4"/>
        </w:numPr>
        <w:ind w:hanging="260"/>
      </w:pPr>
      <w:r>
        <w:t>Insert the following footnotes at the places mar</w:t>
      </w:r>
      <w:r w:rsidR="00E407A9">
        <w:t xml:space="preserve">ked by the numbers in brackets </w:t>
      </w:r>
      <w:r>
        <w:t xml:space="preserve">  </w:t>
      </w:r>
    </w:p>
    <w:p w:rsidR="001324F5" w:rsidRDefault="00FE44E4" w:rsidP="00E407A9">
      <w:pPr>
        <w:pStyle w:val="Body"/>
        <w:ind w:left="260"/>
      </w:pPr>
      <w:r>
        <w:t>Footnotes are located in the reference ribbon. Once you insert a footnote, Word will take you to the footnotes pane where you can immediately type or paste the footnote text.</w:t>
      </w:r>
    </w:p>
    <w:p w:rsidR="001324F5" w:rsidRDefault="001324F5">
      <w:pPr>
        <w:pStyle w:val="Body"/>
      </w:pPr>
      <w:r>
        <w:t xml:space="preserve">[1] </w:t>
      </w:r>
      <w:proofErr w:type="gramStart"/>
      <w:r>
        <w:t>or</w:t>
      </w:r>
      <w:proofErr w:type="gramEnd"/>
      <w:r>
        <w:t xml:space="preserve"> at least, I sure hope so.</w:t>
      </w:r>
    </w:p>
    <w:p w:rsidR="001324F5" w:rsidRDefault="001324F5">
      <w:pPr>
        <w:pStyle w:val="Body"/>
      </w:pPr>
      <w:r>
        <w:t>[2] 43% of all statistics are made up</w:t>
      </w:r>
    </w:p>
    <w:p w:rsidR="001324F5" w:rsidRDefault="001324F5">
      <w:pPr>
        <w:pStyle w:val="Body"/>
      </w:pPr>
      <w:r>
        <w:t xml:space="preserve">[3] Double stuff </w:t>
      </w:r>
      <w:proofErr w:type="spellStart"/>
      <w:r>
        <w:t>oreos</w:t>
      </w:r>
      <w:proofErr w:type="spellEnd"/>
      <w:r>
        <w:t xml:space="preserve"> are the best</w:t>
      </w:r>
    </w:p>
    <w:p w:rsidR="001324F5" w:rsidRDefault="001324F5">
      <w:pPr>
        <w:pStyle w:val="Body"/>
      </w:pPr>
      <w:r>
        <w:t>[4] I though</w:t>
      </w:r>
      <w:r w:rsidR="00010A17">
        <w:t>t</w:t>
      </w:r>
      <w:r>
        <w:t xml:space="preserve"> I would write better if I went to Perkins with my friends and had steak and eggs.</w:t>
      </w:r>
    </w:p>
    <w:p w:rsidR="001324F5" w:rsidRDefault="001324F5">
      <w:pPr>
        <w:pStyle w:val="Body"/>
      </w:pPr>
    </w:p>
    <w:p w:rsidR="001324F5" w:rsidRDefault="001324F5">
      <w:pPr>
        <w:pStyle w:val="Body"/>
      </w:pPr>
      <w:bookmarkStart w:id="0" w:name="_GoBack"/>
      <w:bookmarkEnd w:id="0"/>
    </w:p>
    <w:p w:rsidR="001324F5" w:rsidRDefault="001324F5">
      <w:pPr>
        <w:pStyle w:val="Body"/>
      </w:pPr>
    </w:p>
    <w:p w:rsidR="001324F5" w:rsidRDefault="001324F5">
      <w:pPr>
        <w:pStyle w:val="Body"/>
      </w:pPr>
      <w:r>
        <w:cr/>
      </w:r>
      <w:r>
        <w:rPr>
          <w:sz w:val="20"/>
        </w:rPr>
        <w:t>Title of Paper</w:t>
      </w:r>
    </w:p>
    <w:p w:rsidR="001324F5" w:rsidRDefault="001324F5">
      <w:pPr>
        <w:pStyle w:val="Body"/>
      </w:pPr>
    </w:p>
    <w:p w:rsidR="001324F5" w:rsidRDefault="001324F5">
      <w:pPr>
        <w:pStyle w:val="Body"/>
        <w:spacing w:line="288" w:lineRule="auto"/>
      </w:pPr>
      <w:r>
        <w:tab/>
      </w:r>
      <w:proofErr w:type="gramStart"/>
      <w:r>
        <w:t xml:space="preserve">In this paper, I </w:t>
      </w:r>
      <w:proofErr w:type="spellStart"/>
      <w:r>
        <w:t>aam</w:t>
      </w:r>
      <w:proofErr w:type="spellEnd"/>
      <w:r>
        <w:t xml:space="preserve"> going to explore an issue.</w:t>
      </w:r>
      <w:proofErr w:type="gramEnd"/>
      <w:r>
        <w:t xml:space="preserve"> I will use this first paragraph to introduce my topic. It will give you a good sense of what the issue is and what the most </w:t>
      </w:r>
      <w:proofErr w:type="spellStart"/>
      <w:r>
        <w:t>importanct</w:t>
      </w:r>
      <w:proofErr w:type="spellEnd"/>
      <w:r>
        <w:t xml:space="preserve"> aspects of this issue are. The important aspects will be discussed in more detail in subsequent paragraphs</w:t>
      </w:r>
      <w:r>
        <w:rPr>
          <w:vertAlign w:val="superscript"/>
        </w:rPr>
        <w:footnoteRef/>
      </w:r>
      <w:r>
        <w:t>.</w:t>
      </w:r>
    </w:p>
    <w:p w:rsidR="001324F5" w:rsidRDefault="001324F5">
      <w:pPr>
        <w:pStyle w:val="Body"/>
      </w:pPr>
      <w:r>
        <w:tab/>
        <w:t xml:space="preserve">Now in this second paragraph, I will transition to my most important aspect. I am going to give you some </w:t>
      </w:r>
      <w:proofErr w:type="gramStart"/>
      <w:r>
        <w:t>statistics[</w:t>
      </w:r>
      <w:proofErr w:type="gramEnd"/>
      <w:r>
        <w:t xml:space="preserve">2]. Then I will give you some </w:t>
      </w:r>
      <w:proofErr w:type="spellStart"/>
      <w:r>
        <w:t>qualatative</w:t>
      </w:r>
      <w:proofErr w:type="spellEnd"/>
      <w:r>
        <w:t xml:space="preserve"> examples. If this is an </w:t>
      </w:r>
      <w:proofErr w:type="spellStart"/>
      <w:r>
        <w:t>opinon</w:t>
      </w:r>
      <w:proofErr w:type="spellEnd"/>
      <w:r>
        <w:t xml:space="preserve"> paper, I will say my opinion flat out and provide examples that support this opinion. If the professor doesn’t want me to give an </w:t>
      </w:r>
      <w:proofErr w:type="spellStart"/>
      <w:r>
        <w:t>opinon</w:t>
      </w:r>
      <w:proofErr w:type="spellEnd"/>
      <w:r>
        <w:t xml:space="preserve">, I won’t say it straight out. However, you will </w:t>
      </w:r>
      <w:proofErr w:type="spellStart"/>
      <w:r>
        <w:t>propably</w:t>
      </w:r>
      <w:proofErr w:type="spellEnd"/>
      <w:r>
        <w:t xml:space="preserve"> be able to figure out how I feel about this topic by the details I choose to include and the words I choose. </w:t>
      </w:r>
    </w:p>
    <w:p w:rsidR="001324F5" w:rsidRDefault="001324F5">
      <w:pPr>
        <w:pStyle w:val="Body"/>
      </w:pPr>
      <w:r>
        <w:tab/>
        <w:t xml:space="preserve">Here in the second paragraph, I am going to talk about the second most important aspect of this issue. This will be a lot like the first paragraph. I need to come up with a few more sentences to make this an actual paragraph. Oreo </w:t>
      </w:r>
      <w:proofErr w:type="gramStart"/>
      <w:r>
        <w:t>cookies[</w:t>
      </w:r>
      <w:proofErr w:type="gramEnd"/>
      <w:r>
        <w:t>3] sound really good right now.</w:t>
      </w:r>
    </w:p>
    <w:p w:rsidR="001324F5" w:rsidRDefault="001324F5">
      <w:pPr>
        <w:pStyle w:val="Body"/>
      </w:pPr>
      <w:r>
        <w:tab/>
      </w:r>
      <w:proofErr w:type="gramStart"/>
      <w:r>
        <w:t>Now on to the third aspect.</w:t>
      </w:r>
      <w:proofErr w:type="gramEnd"/>
      <w:r>
        <w:t xml:space="preserve"> Probably by this point both you the reader and I the writer are a little bit sick of this topic. It will take a lot of energy to make this section strong. Maybe I should take a break and come back to it later? That’s probably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better choice, but I really just want to get done. I wonder if the professor will even notice.</w:t>
      </w:r>
    </w:p>
    <w:p w:rsidR="001324F5" w:rsidRDefault="001324F5">
      <w:pPr>
        <w:pStyle w:val="Body"/>
      </w:pPr>
      <w:r>
        <w:tab/>
        <w:t xml:space="preserve">Now here is my conclusion. I am going to make it really strong and use really poetic language so the professor is really impressed. I want to give the impression that I have been working really hard on this for a long time instead of just starting it at midnight the day </w:t>
      </w:r>
      <w:proofErr w:type="gramStart"/>
      <w:r>
        <w:t>before[</w:t>
      </w:r>
      <w:proofErr w:type="gramEnd"/>
      <w:r>
        <w:t>4]. I really hope I get an A on this paper. That would be great.</w:t>
      </w:r>
    </w:p>
    <w:p w:rsidR="001324F5" w:rsidRDefault="001324F5">
      <w:pPr>
        <w:pStyle w:val="Body"/>
      </w:pPr>
    </w:p>
    <w:p w:rsidR="001324F5" w:rsidRDefault="001324F5">
      <w:pPr>
        <w:pStyle w:val="Body"/>
        <w:rPr>
          <w:rFonts w:ascii="Times New Roman" w:eastAsia="Times New Roman" w:hAnsi="Times New Roman"/>
          <w:color w:val="auto"/>
          <w:sz w:val="20"/>
          <w:lang w:val="en-US" w:eastAsia="en-US" w:bidi="x-none"/>
        </w:rPr>
      </w:pPr>
    </w:p>
    <w:sectPr w:rsidR="001324F5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A17" w:rsidRDefault="00010A17">
      <w:r>
        <w:separator/>
      </w:r>
    </w:p>
  </w:endnote>
  <w:endnote w:type="continuationSeparator" w:id="0">
    <w:p w:rsidR="00010A17" w:rsidRDefault="0001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A17" w:rsidRDefault="00010A17">
    <w:pPr>
      <w:pStyle w:val="HeaderFooter"/>
      <w:rPr>
        <w:rFonts w:ascii="Times New Roman" w:eastAsia="Times New Roman" w:hAnsi="Times New Roman"/>
        <w:color w:val="auto"/>
        <w:lang w:val="en-US" w:eastAsia="en-US"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A17" w:rsidRDefault="00010A17">
    <w:pPr>
      <w:pStyle w:val="HeaderFooter"/>
      <w:rPr>
        <w:rFonts w:ascii="Times New Roman" w:eastAsia="Times New Roman" w:hAnsi="Times New Roman"/>
        <w:color w:val="auto"/>
        <w:lang w:val="en-US" w:eastAsia="en-US"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A17" w:rsidRDefault="00010A17">
      <w:r>
        <w:separator/>
      </w:r>
    </w:p>
  </w:footnote>
  <w:footnote w:type="continuationSeparator" w:id="0">
    <w:p w:rsidR="00010A17" w:rsidRDefault="00010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A17" w:rsidRDefault="00010A17">
    <w:pPr>
      <w:pStyle w:val="HeaderFooter"/>
      <w:rPr>
        <w:rFonts w:ascii="Times New Roman" w:eastAsia="Times New Roman" w:hAnsi="Times New Roman"/>
        <w:color w:val="auto"/>
        <w:lang w:val="en-US" w:eastAsia="en-US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A17" w:rsidRDefault="00010A17">
    <w:pPr>
      <w:pStyle w:val="HeaderFooter"/>
      <w:rPr>
        <w:rFonts w:ascii="Times New Roman" w:eastAsia="Times New Roman" w:hAnsi="Times New Roman"/>
        <w:color w:val="auto"/>
        <w:lang w:val="en-US" w:eastAsia="en-US"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2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2">
    <w:nsid w:val="00000003"/>
    <w:multiLevelType w:val="multilevel"/>
    <w:tmpl w:val="894EE875"/>
    <w:lvl w:ilvl="0">
      <w:start w:val="3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3">
    <w:nsid w:val="00000004"/>
    <w:multiLevelType w:val="multilevel"/>
    <w:tmpl w:val="894EE876"/>
    <w:lvl w:ilvl="0">
      <w:start w:val="4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215"/>
    <w:rsid w:val="00010A17"/>
    <w:rsid w:val="001324F5"/>
    <w:rsid w:val="006E0BC3"/>
    <w:rsid w:val="00C47215"/>
    <w:rsid w:val="00E407A9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styleId="BalloonText">
    <w:name w:val="Balloon Text"/>
    <w:basedOn w:val="Normal"/>
    <w:link w:val="BalloonTextChar"/>
    <w:locked/>
    <w:rsid w:val="00C47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721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locked/>
    <w:rsid w:val="00FE44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44E4"/>
  </w:style>
  <w:style w:type="character" w:styleId="FootnoteReference">
    <w:name w:val="footnote reference"/>
    <w:basedOn w:val="DefaultParagraphFont"/>
    <w:locked/>
    <w:rsid w:val="00FE44E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styleId="BalloonText">
    <w:name w:val="Balloon Text"/>
    <w:basedOn w:val="Normal"/>
    <w:link w:val="BalloonTextChar"/>
    <w:locked/>
    <w:rsid w:val="00C47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721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locked/>
    <w:rsid w:val="00FE44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44E4"/>
  </w:style>
  <w:style w:type="character" w:styleId="FootnoteReference">
    <w:name w:val="footnote reference"/>
    <w:basedOn w:val="DefaultParagraphFont"/>
    <w:locked/>
    <w:rsid w:val="00FE44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4B78D-856E-448C-AF7F-4BFF2413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Wharton</dc:creator>
  <cp:lastModifiedBy>Emily Wharton</cp:lastModifiedBy>
  <cp:revision>2</cp:revision>
  <dcterms:created xsi:type="dcterms:W3CDTF">2012-07-16T19:13:00Z</dcterms:created>
  <dcterms:modified xsi:type="dcterms:W3CDTF">2012-07-16T19:13:00Z</dcterms:modified>
</cp:coreProperties>
</file>